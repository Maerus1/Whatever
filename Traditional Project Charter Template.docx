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8B" w:rsidRDefault="00E00433" w:rsidP="001F5858">
      <w:pPr>
        <w:jc w:val="center"/>
      </w:pPr>
      <w:r>
        <w:rPr>
          <w:b/>
        </w:rPr>
        <w:t>Whatever</w:t>
      </w:r>
      <w:bookmarkStart w:id="0" w:name="_GoBack"/>
      <w:bookmarkEnd w:id="0"/>
      <w:r w:rsidR="001F5858">
        <w:rPr>
          <w:b/>
        </w:rPr>
        <w:t xml:space="preserve"> </w:t>
      </w:r>
      <w:r w:rsidR="000A138B">
        <w:rPr>
          <w:b/>
        </w:rPr>
        <w:t>Project Charter</w:t>
      </w:r>
    </w:p>
    <w:p w:rsidR="000A138B" w:rsidRPr="004376F1" w:rsidRDefault="000A138B">
      <w:pPr>
        <w:rPr>
          <w:i/>
        </w:rPr>
      </w:pPr>
      <w:r>
        <w:br/>
      </w:r>
      <w:r w:rsidR="004376F1">
        <w:t>&lt;</w:t>
      </w:r>
      <w:r w:rsidRPr="004376F1">
        <w:rPr>
          <w:i/>
        </w:rPr>
        <w:t>The project charter represents the first blueprint of the system. It is a statement of intent by your client of their desire to develop a software solution. The project charter is often updated as the project progresses and the requirements become clearer.</w:t>
      </w:r>
      <w:r w:rsidR="00F94B71">
        <w:rPr>
          <w:i/>
        </w:rPr>
        <w:t>&gt;</w:t>
      </w:r>
    </w:p>
    <w:p w:rsidR="000A138B" w:rsidRPr="004376F1" w:rsidRDefault="000A138B">
      <w:pPr>
        <w:rPr>
          <w:i/>
        </w:rPr>
      </w:pPr>
    </w:p>
    <w:p w:rsidR="000A138B" w:rsidRDefault="000A138B">
      <w:r w:rsidRPr="004376F1">
        <w:rPr>
          <w:i/>
        </w:rPr>
        <w:t>The project charter is a contract with your user. When consulting the project charter is the basis for measuring your success in delivering the system the client wants</w:t>
      </w:r>
      <w:r w:rsidR="004376F1">
        <w:rPr>
          <w:i/>
        </w:rPr>
        <w:t>.</w:t>
      </w:r>
      <w:r w:rsidR="004376F1">
        <w:t>&gt;</w:t>
      </w:r>
    </w:p>
    <w:p w:rsidR="000A138B" w:rsidRDefault="000A138B"/>
    <w:p w:rsidR="000A138B" w:rsidRDefault="000A138B" w:rsidP="00A95751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Systems Objective</w:t>
      </w:r>
      <w:r>
        <w:br/>
      </w:r>
      <w:r>
        <w:rPr>
          <w:i/>
        </w:rPr>
        <w:t>&lt;</w:t>
      </w:r>
      <w:r>
        <w:rPr>
          <w:i/>
          <w:iCs/>
        </w:rPr>
        <w:t xml:space="preserve">A short descriptive statement about the purpose of the project form the user’s perspective. </w:t>
      </w:r>
      <w:r w:rsidR="00A95751" w:rsidRPr="00A95751">
        <w:rPr>
          <w:i/>
          <w:iCs/>
        </w:rPr>
        <w:t>It should be short, typically no more than 4 or 5 sentences</w:t>
      </w:r>
      <w:r w:rsidR="00A95751">
        <w:rPr>
          <w:i/>
          <w:iCs/>
        </w:rPr>
        <w:t>.</w:t>
      </w:r>
      <w:r>
        <w:rPr>
          <w:i/>
        </w:rPr>
        <w:t>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Project Roles/Responsibilities</w:t>
      </w:r>
      <w:r>
        <w:br/>
      </w:r>
      <w:r>
        <w:rPr>
          <w:i/>
        </w:rPr>
        <w:t>&lt;These represent the roles and names of each member of the team and the responsibilities that each has. Include users who will assist with the project.&gt;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Business Benefits</w:t>
      </w:r>
      <w:r>
        <w:br/>
      </w:r>
      <w:r>
        <w:rPr>
          <w:i/>
        </w:rPr>
        <w:t>&lt;This is a list of benefits that the solution will deliver. The benefits are stated from a business/user perspective. An example might be “the system will increase Internet sales by 20%”.&gt;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Requirements</w:t>
      </w:r>
    </w:p>
    <w:p w:rsidR="00FA0EC6" w:rsidRPr="00BD6E90" w:rsidRDefault="000A138B" w:rsidP="000B6B87">
      <w:pPr>
        <w:numPr>
          <w:ilvl w:val="1"/>
          <w:numId w:val="2"/>
        </w:numPr>
        <w:tabs>
          <w:tab w:val="left" w:pos="2160"/>
        </w:tabs>
        <w:rPr>
          <w:i/>
          <w:iCs/>
        </w:rPr>
      </w:pPr>
      <w:r w:rsidRPr="00BD6E90">
        <w:rPr>
          <w:b/>
        </w:rPr>
        <w:t>Functional Requirements</w:t>
      </w:r>
      <w:r w:rsidRPr="00BD6E90">
        <w:rPr>
          <w:i/>
        </w:rPr>
        <w:t xml:space="preserve"> </w:t>
      </w:r>
      <w:r w:rsidRPr="00BD6E90">
        <w:rPr>
          <w:i/>
        </w:rPr>
        <w:br/>
      </w:r>
      <w:r w:rsidRPr="00BD6E90">
        <w:rPr>
          <w:i/>
          <w:iCs/>
        </w:rPr>
        <w:t xml:space="preserve">&lt;Functional requirements describe the tasks that the system </w:t>
      </w:r>
      <w:r w:rsidR="0083143C" w:rsidRPr="00BD6E90">
        <w:rPr>
          <w:i/>
          <w:iCs/>
        </w:rPr>
        <w:t>must</w:t>
      </w:r>
      <w:r w:rsidRPr="00BD6E90">
        <w:rPr>
          <w:i/>
          <w:iCs/>
        </w:rPr>
        <w:t xml:space="preserve"> perform </w:t>
      </w:r>
      <w:r w:rsidR="0083143C" w:rsidRPr="00BD6E90">
        <w:rPr>
          <w:i/>
          <w:iCs/>
        </w:rPr>
        <w:t>to satisfy the clients' requirements.</w:t>
      </w:r>
      <w:r w:rsidRPr="00BD6E90">
        <w:rPr>
          <w:i/>
          <w:iCs/>
        </w:rPr>
        <w:t xml:space="preserve"> </w:t>
      </w:r>
      <w:r w:rsidR="0083143C" w:rsidRPr="00BD6E90">
        <w:rPr>
          <w:i/>
          <w:iCs/>
        </w:rPr>
        <w:t>Apply event analysis to fill in the event table below.</w:t>
      </w:r>
      <w:r w:rsidRPr="00BD6E90">
        <w:rPr>
          <w:i/>
          <w:iCs/>
        </w:rPr>
        <w:t>&gt;</w:t>
      </w:r>
    </w:p>
    <w:p w:rsidR="00FA0EC6" w:rsidRDefault="00FA0EC6" w:rsidP="00FA0EC6">
      <w:pPr>
        <w:tabs>
          <w:tab w:val="left" w:pos="2160"/>
        </w:tabs>
        <w:ind w:left="720"/>
        <w:rPr>
          <w:i/>
          <w:iCs/>
        </w:rPr>
      </w:pPr>
    </w:p>
    <w:tbl>
      <w:tblPr>
        <w:tblW w:w="11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177"/>
        <w:gridCol w:w="1652"/>
        <w:gridCol w:w="3027"/>
        <w:gridCol w:w="2208"/>
        <w:gridCol w:w="1646"/>
      </w:tblGrid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  <w:lang w:eastAsia="en-US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#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Event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Source Actor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Use Case Name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System Response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Destination Actor</w:t>
            </w:r>
          </w:p>
        </w:tc>
      </w:tr>
      <w:tr w:rsidR="004F2D8A" w:rsidTr="004F2D8A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D8A" w:rsidRDefault="004F2D8A">
            <w:pPr>
              <w:tabs>
                <w:tab w:val="left" w:pos="2160"/>
              </w:tabs>
              <w:rPr>
                <w:rFonts w:ascii="Calibri Light" w:hAnsi="Calibri Light" w:cs="Calibri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8A" w:rsidRDefault="004F2D8A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D8A" w:rsidRDefault="004F2D8A">
            <w:pPr>
              <w:tabs>
                <w:tab w:val="left" w:pos="2160"/>
              </w:tabs>
              <w:ind w:left="720"/>
              <w:jc w:val="right"/>
              <w:rPr>
                <w:rFonts w:ascii="Calibri Light" w:hAnsi="Calibri Light" w:cs="Calibri"/>
                <w:b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8A" w:rsidRDefault="004F2D8A" w:rsidP="004F2D8A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Source Actor + Verb + Object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8A" w:rsidRDefault="004F2D8A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8A" w:rsidRDefault="004F2D8A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2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6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7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8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9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10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12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</w:tbl>
    <w:p w:rsidR="000A138B" w:rsidRDefault="000A138B">
      <w:pPr>
        <w:tabs>
          <w:tab w:val="left" w:pos="2160"/>
        </w:tabs>
      </w:pPr>
      <w:r>
        <w:rPr>
          <w:i/>
          <w:iCs/>
        </w:rPr>
        <w:tab/>
      </w:r>
    </w:p>
    <w:p w:rsidR="000A138B" w:rsidRDefault="000A138B">
      <w:pPr>
        <w:tabs>
          <w:tab w:val="left" w:pos="2160"/>
        </w:tabs>
        <w:rPr>
          <w:i/>
        </w:rPr>
      </w:pPr>
    </w:p>
    <w:p w:rsidR="000A138B" w:rsidRDefault="000A138B">
      <w:pPr>
        <w:tabs>
          <w:tab w:val="left" w:pos="2160"/>
        </w:tabs>
        <w:rPr>
          <w:i/>
        </w:rPr>
      </w:pPr>
    </w:p>
    <w:p w:rsidR="000A138B" w:rsidRDefault="000A138B" w:rsidP="002A0248">
      <w:pPr>
        <w:numPr>
          <w:ilvl w:val="1"/>
          <w:numId w:val="2"/>
        </w:numPr>
        <w:tabs>
          <w:tab w:val="left" w:pos="2160"/>
        </w:tabs>
      </w:pPr>
      <w:r w:rsidRPr="00F35A55">
        <w:rPr>
          <w:b/>
        </w:rPr>
        <w:lastRenderedPageBreak/>
        <w:t>Non-functional Requirements</w:t>
      </w:r>
      <w:r w:rsidRPr="00F35A55">
        <w:rPr>
          <w:i/>
        </w:rPr>
        <w:t xml:space="preserve"> </w:t>
      </w:r>
      <w:r w:rsidRPr="00F35A55">
        <w:rPr>
          <w:i/>
        </w:rPr>
        <w:br/>
        <w:t xml:space="preserve">&lt;Non-functional requirements describe </w:t>
      </w:r>
      <w:r w:rsidR="0083143C" w:rsidRPr="00F35A55">
        <w:rPr>
          <w:i/>
          <w:u w:val="single"/>
        </w:rPr>
        <w:t>quality characteristics</w:t>
      </w:r>
      <w:r w:rsidR="0083143C" w:rsidRPr="00F35A55">
        <w:rPr>
          <w:i/>
        </w:rPr>
        <w:t xml:space="preserve"> required for the new system. </w:t>
      </w:r>
      <w:r w:rsidR="006E4831" w:rsidRPr="00F35A55">
        <w:rPr>
          <w:i/>
        </w:rPr>
        <w:t>Non-functional requirements are</w:t>
      </w:r>
      <w:r w:rsidR="0083143C" w:rsidRPr="00F35A55">
        <w:rPr>
          <w:i/>
        </w:rPr>
        <w:t xml:space="preserve"> </w:t>
      </w:r>
      <w:r w:rsidR="0083143C" w:rsidRPr="00F35A55">
        <w:rPr>
          <w:i/>
          <w:u w:val="single"/>
        </w:rPr>
        <w:t>not</w:t>
      </w:r>
      <w:r w:rsidR="0083143C" w:rsidRPr="00F35A55">
        <w:rPr>
          <w:i/>
        </w:rPr>
        <w:t xml:space="preserve"> the same as functional requirements, which concern what the system must </w:t>
      </w:r>
      <w:r w:rsidR="0083143C" w:rsidRPr="00F35A55">
        <w:rPr>
          <w:i/>
          <w:u w:val="single"/>
        </w:rPr>
        <w:t>do</w:t>
      </w:r>
      <w:r w:rsidR="0083143C" w:rsidRPr="00F35A55">
        <w:rPr>
          <w:i/>
        </w:rPr>
        <w:t xml:space="preserve">. </w:t>
      </w:r>
      <w:r w:rsidRPr="00F35A55">
        <w:rPr>
          <w:i/>
        </w:rPr>
        <w:t xml:space="preserve">Typical non-functional requirements include ease of use, maximum response time, frequency of backup and system availability. An example is “All transactions must provide less than 2 seconds response time”. Refer to the Wikipedia article </w:t>
      </w:r>
      <w:hyperlink r:id="rId7" w:history="1">
        <w:r>
          <w:rPr>
            <w:rStyle w:val="Hyperlink"/>
          </w:rPr>
          <w:t>Non-functional requirements</w:t>
        </w:r>
      </w:hyperlink>
      <w:r w:rsidR="00F35A55">
        <w:rPr>
          <w:rStyle w:val="Hyperlink"/>
        </w:rPr>
        <w:t xml:space="preserve"> </w:t>
      </w:r>
      <w:r w:rsidRPr="00F35A55">
        <w:rPr>
          <w:i/>
        </w:rPr>
        <w:t>for an exhaustive list.  You are not expected to use all of the items listed in the article, just a subset that you think is relevant for the system that is being developed.  Document non-functional requirements in a bulleted list.&gt;</w:t>
      </w:r>
      <w:r w:rsidRPr="00F35A55">
        <w:rPr>
          <w:i/>
        </w:rPr>
        <w:br/>
      </w:r>
    </w:p>
    <w:p w:rsidR="000B6B87" w:rsidRDefault="000A138B" w:rsidP="002602E5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A138B" w:rsidRDefault="000A138B" w:rsidP="002602E5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A138B" w:rsidRDefault="000A138B" w:rsidP="002F533D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B6B87" w:rsidRDefault="000B6B87" w:rsidP="000B6B87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B6B87" w:rsidRDefault="000B6B87" w:rsidP="000B6B87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Project Critical Success Factors</w:t>
      </w:r>
      <w:r>
        <w:br/>
      </w:r>
      <w:r w:rsidRPr="00DC65B1">
        <w:rPr>
          <w:i/>
        </w:rPr>
        <w:t>&lt;These represent the factors that are required to make the project a success and factors which indicate that the project has been a success. An example might be “</w:t>
      </w:r>
      <w:r w:rsidR="00DC65B1" w:rsidRPr="00DC65B1">
        <w:rPr>
          <w:i/>
          <w:szCs w:val="24"/>
        </w:rPr>
        <w:t>The technical staffing level and technical staff time commitment must not drop</w:t>
      </w:r>
      <w:r w:rsidR="00DC65B1">
        <w:rPr>
          <w:i/>
          <w:szCs w:val="24"/>
        </w:rPr>
        <w:t>"</w:t>
      </w:r>
      <w:r w:rsidRPr="00DC65B1">
        <w:rPr>
          <w:i/>
        </w:rPr>
        <w:t>.&gt;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i/>
        </w:rPr>
      </w:pPr>
      <w:r>
        <w:rPr>
          <w:b/>
        </w:rPr>
        <w:t>Preliminary Technical Architecture</w:t>
      </w:r>
      <w:r>
        <w:br/>
      </w:r>
      <w:r>
        <w:rPr>
          <w:i/>
        </w:rPr>
        <w:t>&lt;The preliminary technical architecture represents technologies that are under consideration for the application</w:t>
      </w:r>
      <w:r w:rsidR="00DC65B1">
        <w:rPr>
          <w:i/>
        </w:rPr>
        <w:t>.&gt;</w:t>
      </w:r>
      <w:r w:rsidR="00DC65B1">
        <w:rPr>
          <w:i/>
        </w:rPr>
        <w:br/>
      </w:r>
    </w:p>
    <w:p w:rsidR="000A138B" w:rsidRPr="00DC65B1" w:rsidRDefault="00DC65B1">
      <w:pPr>
        <w:numPr>
          <w:ilvl w:val="1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b/>
        </w:rPr>
      </w:pPr>
      <w:r>
        <w:rPr>
          <w:b/>
        </w:rPr>
        <w:t>D</w:t>
      </w:r>
      <w:r w:rsidRPr="00DC65B1">
        <w:rPr>
          <w:b/>
        </w:rPr>
        <w:t xml:space="preserve">evelopment </w:t>
      </w:r>
      <w:r w:rsidR="00AA31BD">
        <w:rPr>
          <w:b/>
        </w:rPr>
        <w:t>E</w:t>
      </w:r>
      <w:r w:rsidRPr="00DC65B1">
        <w:rPr>
          <w:b/>
        </w:rPr>
        <w:t>nvironment</w:t>
      </w:r>
      <w:r w:rsidRPr="00DC65B1">
        <w:rPr>
          <w:b/>
        </w:rPr>
        <w:br/>
      </w:r>
    </w:p>
    <w:p w:rsidR="000A138B" w:rsidRDefault="00AA31BD">
      <w:pPr>
        <w:numPr>
          <w:ilvl w:val="1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b/>
        </w:rPr>
      </w:pPr>
      <w:r>
        <w:rPr>
          <w:b/>
        </w:rPr>
        <w:t xml:space="preserve">Server </w:t>
      </w:r>
      <w:r w:rsidR="00DC65B1">
        <w:rPr>
          <w:b/>
        </w:rPr>
        <w:t>P</w:t>
      </w:r>
      <w:r w:rsidR="00DC65B1" w:rsidRPr="00DC65B1">
        <w:rPr>
          <w:b/>
        </w:rPr>
        <w:t xml:space="preserve">roduction </w:t>
      </w:r>
      <w:r>
        <w:rPr>
          <w:b/>
        </w:rPr>
        <w:t>E</w:t>
      </w:r>
      <w:r w:rsidR="00DC65B1" w:rsidRPr="00DC65B1">
        <w:rPr>
          <w:b/>
        </w:rPr>
        <w:t>nvironment</w:t>
      </w:r>
      <w:r>
        <w:rPr>
          <w:b/>
        </w:rPr>
        <w:br/>
      </w:r>
    </w:p>
    <w:p w:rsidR="00AA31BD" w:rsidRPr="00DC65B1" w:rsidRDefault="00AA31BD">
      <w:pPr>
        <w:numPr>
          <w:ilvl w:val="1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b/>
        </w:rPr>
      </w:pPr>
      <w:r>
        <w:rPr>
          <w:b/>
        </w:rPr>
        <w:t>Client Production Environment</w:t>
      </w:r>
    </w:p>
    <w:p w:rsidR="000A138B" w:rsidRDefault="000A138B">
      <w:pPr>
        <w:tabs>
          <w:tab w:val="left" w:pos="1170"/>
          <w:tab w:val="left" w:pos="1710"/>
          <w:tab w:val="left" w:pos="5040"/>
          <w:tab w:val="left" w:pos="6570"/>
        </w:tabs>
        <w:ind w:left="360"/>
      </w:pPr>
    </w:p>
    <w:sectPr w:rsidR="000A138B" w:rsidSect="00BD6E9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35E" w:rsidRDefault="005A635E">
      <w:r>
        <w:separator/>
      </w:r>
    </w:p>
  </w:endnote>
  <w:endnote w:type="continuationSeparator" w:id="0">
    <w:p w:rsidR="005A635E" w:rsidRDefault="005A6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38B" w:rsidRDefault="000A138B">
    <w:pPr>
      <w:pStyle w:val="Footer"/>
      <w:jc w:val="center"/>
    </w:pPr>
    <w:r>
      <w:rPr>
        <w:b/>
        <w:bCs/>
        <w:sz w:val="16"/>
      </w:rPr>
      <w:t xml:space="preserve">Page </w:t>
    </w:r>
    <w:r>
      <w:rPr>
        <w:rStyle w:val="PageNumber"/>
        <w:b/>
        <w:bCs/>
        <w:sz w:val="16"/>
      </w:rPr>
      <w:fldChar w:fldCharType="begin"/>
    </w:r>
    <w:r>
      <w:rPr>
        <w:rStyle w:val="PageNumber"/>
        <w:b/>
        <w:bCs/>
        <w:sz w:val="16"/>
      </w:rPr>
      <w:instrText xml:space="preserve"> PAGE </w:instrText>
    </w:r>
    <w:r>
      <w:rPr>
        <w:rStyle w:val="PageNumber"/>
        <w:b/>
        <w:bCs/>
        <w:sz w:val="16"/>
      </w:rPr>
      <w:fldChar w:fldCharType="separate"/>
    </w:r>
    <w:r w:rsidR="00E00433">
      <w:rPr>
        <w:rStyle w:val="PageNumber"/>
        <w:b/>
        <w:bCs/>
        <w:noProof/>
        <w:sz w:val="16"/>
      </w:rPr>
      <w:t>2</w:t>
    </w:r>
    <w:r>
      <w:rPr>
        <w:rStyle w:val="PageNumber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35E" w:rsidRDefault="005A635E">
      <w:r>
        <w:separator/>
      </w:r>
    </w:p>
  </w:footnote>
  <w:footnote w:type="continuationSeparator" w:id="0">
    <w:p w:rsidR="005A635E" w:rsidRDefault="005A63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38B" w:rsidRDefault="00922F37">
    <w:pPr>
      <w:pStyle w:val="Header"/>
      <w:jc w:val="center"/>
    </w:pPr>
    <w:r>
      <w:rPr>
        <w:b/>
        <w:bCs/>
      </w:rPr>
      <w:t>Unified Process</w:t>
    </w:r>
    <w:r w:rsidR="0054612E">
      <w:rPr>
        <w:b/>
        <w:bCs/>
      </w:rPr>
      <w:t xml:space="preserve"> </w:t>
    </w:r>
    <w:r w:rsidR="000A138B">
      <w:rPr>
        <w:b/>
        <w:bCs/>
      </w:rPr>
      <w:t>Project Charter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4" w15:restartNumberingAfterBreak="0">
    <w:nsid w:val="64487420"/>
    <w:multiLevelType w:val="hybridMultilevel"/>
    <w:tmpl w:val="8FBC9538"/>
    <w:lvl w:ilvl="0" w:tplc="4322ECBC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i w:val="0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612E"/>
    <w:rsid w:val="000A138B"/>
    <w:rsid w:val="000B6B87"/>
    <w:rsid w:val="001F5858"/>
    <w:rsid w:val="00371E8D"/>
    <w:rsid w:val="003D13E3"/>
    <w:rsid w:val="003E67D9"/>
    <w:rsid w:val="00414F40"/>
    <w:rsid w:val="00435A47"/>
    <w:rsid w:val="004376F1"/>
    <w:rsid w:val="004F2D8A"/>
    <w:rsid w:val="00501E57"/>
    <w:rsid w:val="0054612E"/>
    <w:rsid w:val="005A635E"/>
    <w:rsid w:val="006E4831"/>
    <w:rsid w:val="008302AF"/>
    <w:rsid w:val="0083143C"/>
    <w:rsid w:val="00922F37"/>
    <w:rsid w:val="00995803"/>
    <w:rsid w:val="009A0EB1"/>
    <w:rsid w:val="00A95751"/>
    <w:rsid w:val="00AA31BD"/>
    <w:rsid w:val="00BD6E90"/>
    <w:rsid w:val="00C937D2"/>
    <w:rsid w:val="00D436F9"/>
    <w:rsid w:val="00DC65B1"/>
    <w:rsid w:val="00E00433"/>
    <w:rsid w:val="00EE7B06"/>
    <w:rsid w:val="00F35A55"/>
    <w:rsid w:val="00F94B71"/>
    <w:rsid w:val="00FA0EC6"/>
    <w:rsid w:val="00FA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5DE1DB8-2B56-41A0-A349-819C107E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Times New Roman" w:hAnsi="Times New Roman" w:cs="Times New Roman"/>
      <w:b/>
      <w:sz w:val="28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1">
    <w:name w:val="WW8Num3z1"/>
    <w:rPr>
      <w:b w:val="0"/>
      <w:i w:val="0"/>
    </w:rPr>
  </w:style>
  <w:style w:type="character" w:customStyle="1" w:styleId="WW8Num4z0">
    <w:name w:val="WW8Num4z0"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EnvelopeReturn">
    <w:name w:val="envelope return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A0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Non-functional_requir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 (Free-form)</vt:lpstr>
    </vt:vector>
  </TitlesOfParts>
  <Company/>
  <LinksUpToDate>false</LinksUpToDate>
  <CharactersWithSpaces>2914</CharactersWithSpaces>
  <SharedDoc>false</SharedDoc>
  <HLinks>
    <vt:vector size="6" baseType="variant">
      <vt:variant>
        <vt:i4>5439584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http://en.wikipedia.org/wiki/Non-functional_requirement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(Free-form)</dc:title>
  <dc:subject/>
  <dc:creator>Paul R. Reed, Jr.</dc:creator>
  <cp:keywords/>
  <cp:lastModifiedBy>Jonathan Coburn Cockburn</cp:lastModifiedBy>
  <cp:revision>17</cp:revision>
  <cp:lastPrinted>2000-04-22T12:42:00Z</cp:lastPrinted>
  <dcterms:created xsi:type="dcterms:W3CDTF">2016-01-04T21:43:00Z</dcterms:created>
  <dcterms:modified xsi:type="dcterms:W3CDTF">2017-01-10T22:06:00Z</dcterms:modified>
</cp:coreProperties>
</file>